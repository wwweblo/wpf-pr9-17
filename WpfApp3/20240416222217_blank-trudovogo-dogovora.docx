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8442" w14:textId="25D239D8" w:rsidR="009412C5" w:rsidRPr="00513592" w:rsidRDefault="009412C5">
      <w:pPr>
        <w:pStyle w:val="14"/>
        <w:shd w:val="clear" w:color="auto" w:fill="auto"/>
        <w:spacing w:line="240" w:lineRule="exact"/>
        <w:jc w:val="center"/>
      </w:pPr>
      <w:bookmarkStart w:id="0" w:name="bookmark0"/>
      <w:r>
        <w:t xml:space="preserve">ТРУДОВОЙ ДОГОВОР № </w:t>
      </w:r>
      <w:bookmarkEnd w:id="0"/>
      <w:r w:rsidR="002C13EA">
        <w:t>34</w:t>
      </w:r>
    </w:p>
    <w:p w14:paraId="3EFFBFD4" w14:textId="77777777" w:rsidR="009412C5" w:rsidRDefault="009412C5">
      <w:pPr>
        <w:pStyle w:val="21"/>
        <w:shd w:val="clear" w:color="auto" w:fill="auto"/>
        <w:spacing w:after="0" w:line="240" w:lineRule="exact"/>
        <w:ind w:left="6847"/>
        <w:jc w:val="both"/>
      </w:pPr>
    </w:p>
    <w:p w14:paraId="746EF890" w14:textId="77777777" w:rsidR="009412C5" w:rsidRDefault="009412C5">
      <w:pPr>
        <w:pStyle w:val="21"/>
        <w:shd w:val="clear" w:color="auto" w:fill="auto"/>
        <w:spacing w:after="0" w:line="240" w:lineRule="exact"/>
      </w:pPr>
    </w:p>
    <w:p w14:paraId="60429044" w14:textId="44664B6D" w:rsidR="009412C5" w:rsidRPr="002C13EA" w:rsidRDefault="009412C5">
      <w:pPr>
        <w:pStyle w:val="21"/>
        <w:shd w:val="clear" w:color="auto" w:fill="auto"/>
        <w:spacing w:after="0" w:line="240" w:lineRule="exact"/>
        <w:jc w:val="both"/>
      </w:pPr>
      <w:r>
        <w:t>г</w:t>
      </w:r>
      <w:r w:rsidRPr="002C13EA">
        <w:t xml:space="preserve">. </w:t>
      </w:r>
      <w:r w:rsidR="002C13EA" w:rsidRPr="002C13EA">
        <w:t>2024</w:t>
      </w:r>
      <w:r w:rsidRPr="002C13EA">
        <w:t xml:space="preserve">                                                                                   «</w:t>
      </w:r>
      <w:r w:rsidR="002C13EA" w:rsidRPr="002C13EA">
        <w:t>23</w:t>
      </w:r>
      <w:r w:rsidRPr="002C13EA">
        <w:t xml:space="preserve">» </w:t>
      </w:r>
      <w:r w:rsidR="002C13EA" w:rsidRPr="002C13EA">
        <w:t>мая</w:t>
      </w:r>
      <w:r w:rsidR="00513592" w:rsidRPr="002C13EA">
        <w:t xml:space="preserve"> </w:t>
      </w:r>
      <w:r w:rsidR="002C13EA" w:rsidRPr="002C13EA">
        <w:t>2024</w:t>
      </w:r>
      <w:r>
        <w:t>г</w:t>
      </w:r>
      <w:r w:rsidRPr="002C13EA">
        <w:t>.</w:t>
      </w:r>
    </w:p>
    <w:p w14:paraId="74A56687" w14:textId="77777777" w:rsidR="009412C5" w:rsidRPr="002C13EA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</w:p>
    <w:p w14:paraId="085B437B" w14:textId="0C40E699" w:rsidR="009412C5" w:rsidRDefault="002C13EA">
      <w:pPr>
        <w:pStyle w:val="21"/>
        <w:shd w:val="clear" w:color="auto" w:fill="auto"/>
        <w:spacing w:after="0" w:line="274" w:lineRule="exact"/>
        <w:jc w:val="both"/>
      </w:pPr>
      <w:r>
        <w:t>ООО</w:t>
      </w:r>
      <w:r w:rsidR="009412C5">
        <w:t xml:space="preserve"> «</w:t>
      </w:r>
      <w:r>
        <w:t>Русские блины</w:t>
      </w:r>
      <w:r w:rsidR="009412C5">
        <w:t xml:space="preserve">», именуемое в дальнейшем «Работодатель», в лице генерального директора </w:t>
      </w:r>
      <w:r>
        <w:rPr>
          <w:rStyle w:val="20"/>
          <w:b w:val="0"/>
          <w:bCs w:val="0"/>
        </w:rPr>
        <w:t>Борисов Федор</w:t>
      </w:r>
      <w:r w:rsidR="009412C5">
        <w:rPr>
          <w:rStyle w:val="20"/>
          <w:b w:val="0"/>
          <w:bCs w:val="0"/>
        </w:rPr>
        <w:t xml:space="preserve">, </w:t>
      </w:r>
      <w:r w:rsidR="009412C5">
        <w:t>действующего на основании Устава с одной стороны,</w:t>
      </w:r>
    </w:p>
    <w:p w14:paraId="303871AB" w14:textId="168103C9"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  <w:r>
        <w:t xml:space="preserve">и гражданин (ка)  </w:t>
      </w:r>
      <w:r w:rsidR="00513592" w:rsidRPr="00513592">
        <w:rPr>
          <w:rStyle w:val="20"/>
          <w:b w:val="0"/>
          <w:bCs w:val="0"/>
        </w:rPr>
        <w:t>&lt;</w:t>
      </w:r>
      <w:r w:rsidR="00513592">
        <w:rPr>
          <w:rStyle w:val="20"/>
          <w:b w:val="0"/>
          <w:bCs w:val="0"/>
          <w:lang w:val="en-US"/>
        </w:rPr>
        <w:t>EMPNAME</w:t>
      </w:r>
      <w:r w:rsidR="00513592" w:rsidRPr="00513592">
        <w:rPr>
          <w:rStyle w:val="20"/>
          <w:b w:val="0"/>
          <w:bCs w:val="0"/>
        </w:rPr>
        <w:t>&gt;</w:t>
      </w:r>
      <w:r>
        <w:rPr>
          <w:rStyle w:val="20"/>
          <w:b w:val="0"/>
          <w:bCs w:val="0"/>
        </w:rPr>
        <w:t xml:space="preserve">, </w:t>
      </w:r>
      <w:r>
        <w:t xml:space="preserve">именуемая в дальнейшем «Работник», действующий от своего имени, с другой стороны, в дальнейшем совместно именуемые «Стороны», а по отдельности </w:t>
      </w:r>
      <w:r w:rsidR="00B03FCD">
        <w:t>–</w:t>
      </w:r>
      <w:r>
        <w:t xml:space="preserve"> «Сторона», заключили в соответствии с Трудовым кодексом Российской Федерации настоящий Трудовой договор о нижеследующем:</w:t>
      </w:r>
    </w:p>
    <w:p w14:paraId="006D7881" w14:textId="77777777" w:rsidR="009412C5" w:rsidRDefault="009412C5">
      <w:pPr>
        <w:pStyle w:val="14"/>
        <w:shd w:val="clear" w:color="auto" w:fill="auto"/>
        <w:spacing w:after="206" w:line="240" w:lineRule="exact"/>
        <w:ind w:left="3300"/>
      </w:pPr>
      <w:bookmarkStart w:id="1" w:name="bookmark1"/>
      <w:r>
        <w:t>1. Предмет Трудового договора</w:t>
      </w:r>
      <w:bookmarkEnd w:id="1"/>
    </w:p>
    <w:p w14:paraId="02B49601" w14:textId="30DB3773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 xml:space="preserve">Работник  принимается на работу в </w:t>
      </w:r>
      <w:r w:rsidR="002C13EA">
        <w:t>Русские блины</w:t>
      </w:r>
      <w:r w:rsidR="00513592" w:rsidRPr="00513592">
        <w:t xml:space="preserve"> </w:t>
      </w:r>
      <w:r>
        <w:t xml:space="preserve"> на должность:</w:t>
      </w:r>
      <w:r w:rsidR="00513592" w:rsidRPr="00513592">
        <w:t xml:space="preserve"> </w:t>
      </w:r>
    </w:p>
    <w:p w14:paraId="64EB4D20" w14:textId="29A9E668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Место работы: </w:t>
      </w:r>
      <w:r w:rsidR="002C13EA">
        <w:rPr>
          <w:lang w:val="en-US"/>
        </w:rPr>
        <w:t>Кольцово 18</w:t>
      </w:r>
    </w:p>
    <w:p w14:paraId="31FAA2C5" w14:textId="77777777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 w14:paraId="77433E7F" w14:textId="77777777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 w14:paraId="69C193A8" w14:textId="6AF2FC45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Дата начала работы </w:t>
      </w:r>
      <w:r w:rsidR="002C13EA">
        <w:rPr>
          <w:rStyle w:val="20"/>
          <w:b w:val="0"/>
          <w:bCs w:val="0"/>
        </w:rPr>
        <w:t>19 мая 2025</w:t>
      </w:r>
      <w:r>
        <w:rPr>
          <w:rStyle w:val="20"/>
          <w:b w:val="0"/>
          <w:bCs w:val="0"/>
        </w:rPr>
        <w:t xml:space="preserve"> года.</w:t>
      </w:r>
    </w:p>
    <w:p w14:paraId="424A883F" w14:textId="4758C1F5" w:rsidR="009412C5" w:rsidRDefault="00B03FCD">
      <w:pPr>
        <w:pStyle w:val="21"/>
        <w:numPr>
          <w:ilvl w:val="0"/>
          <w:numId w:val="2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 w:rsidR="002C13EA">
        <w:t>1</w:t>
      </w:r>
      <w:r w:rsidR="009412C5">
        <w:rPr>
          <w:rStyle w:val="20"/>
          <w:b w:val="0"/>
          <w:bCs w:val="0"/>
        </w:rPr>
        <w:t xml:space="preserve">мес. </w:t>
      </w:r>
    </w:p>
    <w:p w14:paraId="4059A829" w14:textId="77777777" w:rsidR="009412C5" w:rsidRDefault="009412C5">
      <w:pPr>
        <w:pStyle w:val="14"/>
        <w:shd w:val="clear" w:color="auto" w:fill="auto"/>
        <w:spacing w:after="195" w:line="240" w:lineRule="exact"/>
        <w:ind w:left="3120"/>
      </w:pPr>
      <w:bookmarkStart w:id="2" w:name="bookmark2"/>
      <w:r>
        <w:t>2. Права и обязанности Работника</w:t>
      </w:r>
      <w:bookmarkEnd w:id="2"/>
    </w:p>
    <w:p w14:paraId="4A950D7A" w14:textId="77777777" w:rsidR="009412C5" w:rsidRDefault="009412C5">
      <w:pPr>
        <w:pStyle w:val="21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 w14:paraId="5332E054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14:paraId="61D4DCA4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 w14:paraId="3E216F85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 w14:paraId="23C02965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14:paraId="1E00C6A2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1ED0FE82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 w14:paraId="52C089E8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14:paraId="3F776A77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633C2142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14:paraId="14D4CC80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 w14:paraId="42B61714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14:paraId="5EA0262B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14:paraId="40E51989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 w14:paraId="30117569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14:paraId="28D2126A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 w14:paraId="1E193B1C" w14:textId="77777777" w:rsidR="009412C5" w:rsidRDefault="009412C5">
      <w:pPr>
        <w:pStyle w:val="21"/>
        <w:numPr>
          <w:ilvl w:val="0"/>
          <w:numId w:val="6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Работник обязан:</w:t>
      </w:r>
    </w:p>
    <w:p w14:paraId="48FD6967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lastRenderedPageBreak/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14:paraId="3CC17227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14:paraId="644524EC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 w14:paraId="4BA65B02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 w14:paraId="47FE3D6F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14:paraId="7F879FC4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1109173F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14:paraId="24CD74E0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14:paraId="7909768F" w14:textId="77777777" w:rsidR="009412C5" w:rsidRDefault="009412C5">
      <w:pPr>
        <w:pStyle w:val="30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 w14:paraId="7B164D32" w14:textId="77777777" w:rsidR="009412C5" w:rsidRDefault="009412C5">
      <w:pPr>
        <w:pStyle w:val="21"/>
        <w:numPr>
          <w:ilvl w:val="0"/>
          <w:numId w:val="13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 w14:paraId="219C841B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14:paraId="0C84CCEA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 w14:paraId="5DB5DCF6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 w14:paraId="24EAACCD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14:paraId="59F3E95F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14:paraId="7D4CC47D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 w14:paraId="051AED98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 w14:paraId="75198F32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14:paraId="70976D18" w14:textId="77777777" w:rsidR="009412C5" w:rsidRDefault="009412C5">
      <w:pPr>
        <w:pStyle w:val="21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14:paraId="7C411C57" w14:textId="77777777" w:rsidR="009412C5" w:rsidRDefault="009412C5">
      <w:pPr>
        <w:pStyle w:val="21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 w14:paraId="68E921BA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14:paraId="52BFBA9B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 w14:paraId="2066A494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  <w:t>безопасность и условия</w:t>
      </w:r>
      <w:r>
        <w:tab/>
        <w:t>труда,</w:t>
      </w:r>
      <w:r>
        <w:tab/>
        <w:t>соответствующие</w:t>
      </w:r>
    </w:p>
    <w:p w14:paraId="1CC47432" w14:textId="77777777" w:rsidR="009412C5" w:rsidRDefault="009412C5">
      <w:pPr>
        <w:pStyle w:val="21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 w14:paraId="37AA5F02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1E0B9616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14:paraId="3D8992F9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lastRenderedPageBreak/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14:paraId="61D83126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3DE25EB7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30585924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48607891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14:paraId="37FE3F3F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14:paraId="2FCD354B" w14:textId="77777777"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14:paraId="6E825D2D" w14:textId="77777777"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14:paraId="1A3D8CDF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</w:p>
    <w:p w14:paraId="465214DD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14:paraId="55F7318F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 w14:paraId="07351B89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 w14:paraId="1B6E0F6B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 w14:paraId="68523BA2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35C6A5CC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14:paraId="20D344D3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14:paraId="64041197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14:paraId="0B23BDE0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 w14:paraId="7538030D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 w14:paraId="00DA1146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должностной оклад в размере _____________ (______________) рублей ежемесячно;</w:t>
      </w:r>
    </w:p>
    <w:p w14:paraId="48D54E2C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выплаты компенсационного и стимулирующего характера, согласно соответствующему положению об оплате труда;</w:t>
      </w:r>
    </w:p>
    <w:p w14:paraId="3A24BA1D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премии за основные результаты хозяйственной деятельности согласно соответствующему положению о премировании;</w:t>
      </w:r>
    </w:p>
    <w:p w14:paraId="2E04BE75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14:paraId="070B52C4" w14:textId="5F06484E" w:rsidR="009412C5" w:rsidRDefault="009412C5">
      <w:pPr>
        <w:pStyle w:val="21"/>
        <w:shd w:val="clear" w:color="auto" w:fill="auto"/>
        <w:spacing w:after="0"/>
        <w:ind w:firstLine="600"/>
      </w:pPr>
      <w:r>
        <w:t xml:space="preserve">5.1.5 иные выплаты, предусмотренные законодательством Российской Федерации, нормативными документами </w:t>
      </w:r>
      <w:r w:rsidR="002C13EA">
        <w:t>14.88</w:t>
      </w:r>
      <w:r>
        <w:t>«</w:t>
      </w:r>
      <w:r w:rsidR="00513592" w:rsidRPr="00513592">
        <w:t>&lt;</w:t>
      </w:r>
      <w:r w:rsidR="00513592">
        <w:rPr>
          <w:lang w:val="en-US"/>
        </w:rPr>
        <w:t>FROM</w:t>
      </w:r>
      <w:r w:rsidR="00513592" w:rsidRPr="00513592">
        <w:t>&gt;</w:t>
      </w:r>
      <w:r>
        <w:t>».</w:t>
      </w:r>
    </w:p>
    <w:p w14:paraId="5872EEE3" w14:textId="77777777" w:rsidR="009412C5" w:rsidRDefault="009412C5">
      <w:pPr>
        <w:pStyle w:val="21"/>
        <w:shd w:val="clear" w:color="auto" w:fill="auto"/>
        <w:spacing w:after="0"/>
        <w:ind w:firstLine="600"/>
      </w:pPr>
    </w:p>
    <w:p w14:paraId="4C435175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 w14:paraId="4D98CAEC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14:paraId="79AD9C45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14:paraId="1450E96C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14:paraId="7F178C81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 w14:paraId="45761A83" w14:textId="77777777" w:rsidR="009412C5" w:rsidRDefault="009412C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EE3F1EC" w14:textId="77777777" w:rsidR="009412C5" w:rsidRDefault="009412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14:paraId="69C4DEDF" w14:textId="77777777" w:rsidR="009412C5" w:rsidRDefault="009412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14:paraId="40A6FFAE" w14:textId="77777777" w:rsidR="009412C5" w:rsidRDefault="009412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14:paraId="61AB9AEA" w14:textId="77777777" w:rsidR="009412C5" w:rsidRDefault="009412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p w14:paraId="0F62E1A5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Работодатель                                                                                                     Работник</w:t>
      </w:r>
    </w:p>
    <w:p w14:paraId="5F773A3A" w14:textId="576913B2" w:rsidR="009412C5" w:rsidRPr="00513592" w:rsidRDefault="002C1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</w:t>
      </w:r>
      <w:r w:rsidR="009412C5" w:rsidRPr="00513592">
        <w:rPr>
          <w:rFonts w:ascii="Times New Roman" w:hAnsi="Times New Roman" w:cs="Times New Roman"/>
        </w:rPr>
        <w:t xml:space="preserve">                                                                    </w:t>
      </w:r>
      <w:r w:rsidR="00513592" w:rsidRPr="00513592">
        <w:rPr>
          <w:rFonts w:ascii="Times New Roman" w:hAnsi="Times New Roman" w:cs="Times New Roman"/>
        </w:rPr>
        <w:t>&lt;</w:t>
      </w:r>
      <w:r w:rsidR="00513592">
        <w:rPr>
          <w:rFonts w:ascii="Times New Roman" w:hAnsi="Times New Roman" w:cs="Times New Roman"/>
          <w:lang w:val="en-US"/>
        </w:rPr>
        <w:t>EMPNAME</w:t>
      </w:r>
      <w:r w:rsidR="00513592" w:rsidRPr="00513592">
        <w:rPr>
          <w:rFonts w:ascii="Times New Roman" w:hAnsi="Times New Roman" w:cs="Times New Roman"/>
        </w:rPr>
        <w:t>&gt;</w:t>
      </w:r>
    </w:p>
    <w:p w14:paraId="7C01A140" w14:textId="6CA38985" w:rsidR="009412C5" w:rsidRPr="00513592" w:rsidRDefault="009412C5">
      <w:pPr>
        <w:rPr>
          <w:rFonts w:ascii="Times New Roman" w:hAnsi="Times New Roman" w:cs="Times New Roman"/>
        </w:rPr>
      </w:pPr>
      <w:r w:rsidRPr="00513592">
        <w:rPr>
          <w:rFonts w:ascii="Times New Roman" w:hAnsi="Times New Roman" w:cs="Times New Roman"/>
        </w:rPr>
        <w:t>"</w:t>
      </w:r>
      <w:r w:rsidR="002C13EA">
        <w:rPr>
          <w:rFonts w:ascii="Times New Roman" w:hAnsi="Times New Roman" w:cs="Times New Roman"/>
        </w:rPr>
        <w:t>Русские блины</w:t>
      </w:r>
      <w:r w:rsidRPr="00513592">
        <w:rPr>
          <w:rFonts w:ascii="Times New Roman" w:hAnsi="Times New Roman" w:cs="Times New Roman"/>
        </w:rPr>
        <w:t xml:space="preserve">"                                                                  </w:t>
      </w:r>
      <w:r>
        <w:rPr>
          <w:rFonts w:ascii="Times New Roman" w:hAnsi="Times New Roman" w:cs="Times New Roman"/>
        </w:rPr>
        <w:t>Паспорт</w:t>
      </w:r>
      <w:r w:rsidRPr="00513592">
        <w:rPr>
          <w:rFonts w:ascii="Times New Roman" w:hAnsi="Times New Roman" w:cs="Times New Roman"/>
        </w:rPr>
        <w:t>:</w:t>
      </w:r>
      <w:r w:rsidR="00513592" w:rsidRPr="00513592">
        <w:rPr>
          <w:rFonts w:ascii="Times New Roman" w:hAnsi="Times New Roman" w:cs="Times New Roman"/>
        </w:rPr>
        <w:t xml:space="preserve"> </w:t>
      </w:r>
      <w:r w:rsidR="002C13EA">
        <w:rPr>
          <w:rFonts w:ascii="Times New Roman" w:hAnsi="Times New Roman" w:cs="Times New Roman"/>
        </w:rPr>
        <w:t>404959239459</w:t>
      </w:r>
    </w:p>
    <w:p w14:paraId="659420D0" w14:textId="159B4DA9" w:rsidR="009412C5" w:rsidRPr="00513592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ИНН</w:t>
      </w:r>
      <w:r w:rsidRPr="0051359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КПП</w:t>
      </w:r>
      <w:r w:rsidR="00513592" w:rsidRPr="00513592">
        <w:rPr>
          <w:rFonts w:ascii="Times New Roman" w:hAnsi="Times New Roman" w:cs="Times New Roman"/>
        </w:rPr>
        <w:t xml:space="preserve"> </w:t>
      </w:r>
      <w:r w:rsidR="002C13EA">
        <w:rPr>
          <w:rFonts w:ascii="Times New Roman" w:hAnsi="Times New Roman" w:cs="Times New Roman"/>
        </w:rPr>
        <w:t>123413413413</w:t>
      </w:r>
      <w:r w:rsidRPr="00513592">
        <w:rPr>
          <w:rFonts w:ascii="Times New Roman" w:hAnsi="Times New Roman" w:cs="Times New Roman"/>
        </w:rPr>
        <w:t xml:space="preserve">                                                                    </w:t>
      </w:r>
      <w:r>
        <w:rPr>
          <w:rFonts w:ascii="Times New Roman" w:hAnsi="Times New Roman" w:cs="Times New Roman"/>
        </w:rPr>
        <w:t>выдан</w:t>
      </w:r>
      <w:r w:rsidR="002C13EA">
        <w:rPr>
          <w:rFonts w:ascii="Times New Roman" w:hAnsi="Times New Roman" w:cs="Times New Roman"/>
        </w:rPr>
        <w:t>ГУ МВД ПО НСК</w:t>
      </w:r>
    </w:p>
    <w:p w14:paraId="7EBBC278" w14:textId="77924822" w:rsidR="009412C5" w:rsidRPr="00513592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Адрес:</w:t>
      </w:r>
      <w:r w:rsidR="00513592" w:rsidRPr="00513592">
        <w:rPr>
          <w:rFonts w:ascii="Times New Roman" w:hAnsi="Times New Roman" w:cs="Times New Roman"/>
        </w:rPr>
        <w:t>&lt;</w:t>
      </w:r>
      <w:r w:rsidR="00513592">
        <w:rPr>
          <w:rFonts w:ascii="Times New Roman" w:hAnsi="Times New Roman" w:cs="Times New Roman"/>
          <w:lang w:val="en-US"/>
        </w:rPr>
        <w:t>COMPANYADDRES</w:t>
      </w:r>
      <w:r w:rsidR="00513592" w:rsidRPr="00513592">
        <w:rPr>
          <w:rFonts w:ascii="Times New Roman" w:hAnsi="Times New Roman" w:cs="Times New Roman"/>
        </w:rPr>
        <w:t>&gt;</w:t>
      </w:r>
    </w:p>
    <w:p w14:paraId="04207FEA" w14:textId="77777777" w:rsidR="009412C5" w:rsidRDefault="009412C5">
      <w:pPr>
        <w:rPr>
          <w:rFonts w:ascii="Times New Roman" w:hAnsi="Times New Roman" w:cs="Times New Roman"/>
        </w:rPr>
      </w:pPr>
    </w:p>
    <w:p w14:paraId="6DD7F378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</w:p>
    <w:p w14:paraId="10A43D08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_________________/_________                                                                   __________________________</w:t>
      </w:r>
    </w:p>
    <w:p w14:paraId="07C607E5" w14:textId="35EA0399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513592" w:rsidRPr="00513592">
        <w:rPr>
          <w:rFonts w:ascii="Times New Roman" w:hAnsi="Times New Roman" w:cs="Times New Roman"/>
        </w:rPr>
        <w:t>&lt;</w:t>
      </w:r>
      <w:r w:rsidR="00513592">
        <w:rPr>
          <w:rFonts w:ascii="Times New Roman" w:hAnsi="Times New Roman" w:cs="Times New Roman"/>
          <w:lang w:val="en-US"/>
        </w:rPr>
        <w:t>EMPNAME</w:t>
      </w:r>
      <w:r w:rsidR="00513592" w:rsidRPr="00513592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14:paraId="53298135" w14:textId="77777777" w:rsidR="009412C5" w:rsidRDefault="009412C5">
      <w:r>
        <w:rPr>
          <w:rFonts w:ascii="Times New Roman" w:hAnsi="Times New Roman" w:cs="Times New Roman"/>
        </w:rPr>
        <w:t>Трудовой договор на руки получил (а).</w:t>
      </w:r>
    </w:p>
    <w:p w14:paraId="7A4E9DC0" w14:textId="77777777" w:rsidR="009412C5" w:rsidRDefault="009412C5">
      <w:r>
        <w:t>Дата                                                                                                 __________________/__________________________</w:t>
      </w:r>
    </w:p>
    <w:sectPr w:rsidR="009412C5">
      <w:pgSz w:w="11906" w:h="16838"/>
      <w:pgMar w:top="1134" w:right="850" w:bottom="719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2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5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2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2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9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0A"/>
    <w:multiLevelType w:val="multilevel"/>
    <w:tmpl w:val="0000000A"/>
    <w:name w:val="WW8Num11"/>
    <w:lvl w:ilvl="0">
      <w:start w:val="2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0B"/>
    <w:multiLevelType w:val="multilevel"/>
    <w:tmpl w:val="0000000B"/>
    <w:name w:val="WW8Num12"/>
    <w:lvl w:ilvl="0">
      <w:start w:val="1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C"/>
    <w:multiLevelType w:val="multilevel"/>
    <w:tmpl w:val="0000000C"/>
    <w:name w:val="WW8Num13"/>
    <w:lvl w:ilvl="0">
      <w:start w:val="1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FCD"/>
    <w:rsid w:val="002C13EA"/>
    <w:rsid w:val="00513592"/>
    <w:rsid w:val="005675F4"/>
    <w:rsid w:val="006D71DD"/>
    <w:rsid w:val="009412C5"/>
    <w:rsid w:val="00B03FCD"/>
    <w:rsid w:val="00CD20A5"/>
    <w:rsid w:val="00E7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FA32ACE"/>
  <w15:docId w15:val="{48433E0A-69CA-4A00-BADE-96134420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1">
    <w:name w:val="WW8Num6z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1">
    <w:name w:val="Основной шрифт абзаца1"/>
  </w:style>
  <w:style w:type="character" w:customStyle="1" w:styleId="10">
    <w:name w:val="Заголовок №1_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3">
    <w:name w:val="Основной текст (3)_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Lucida Sans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14">
    <w:name w:val="Заголовок №1"/>
    <w:basedOn w:val="a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1">
    <w:name w:val="Основной текст (2)"/>
    <w:basedOn w:val="a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Клоун Клоунский</cp:lastModifiedBy>
  <cp:revision>2</cp:revision>
  <cp:lastPrinted>1899-12-31T18:00:00Z</cp:lastPrinted>
  <dcterms:created xsi:type="dcterms:W3CDTF">2024-04-16T15:22:00Z</dcterms:created>
  <dcterms:modified xsi:type="dcterms:W3CDTF">2024-04-16T15:22:00Z</dcterms:modified>
</cp:coreProperties>
</file>