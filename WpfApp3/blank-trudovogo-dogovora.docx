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8442" w14:textId="549A08F8" w:rsidR="009412C5" w:rsidRPr="00513592" w:rsidRDefault="009412C5">
      <w:pPr>
        <w:pStyle w:val="14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 w:rsidR="00513592" w:rsidRPr="00513592">
        <w:t>&lt;</w:t>
      </w:r>
      <w:r w:rsidR="00513592">
        <w:rPr>
          <w:lang w:val="en-US"/>
        </w:rPr>
        <w:t>NUM</w:t>
      </w:r>
      <w:r w:rsidR="00513592" w:rsidRPr="00513592">
        <w:t>&gt;</w:t>
      </w:r>
    </w:p>
    <w:p w14:paraId="3EFFBFD4" w14:textId="77777777"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14:paraId="746EF890" w14:textId="77777777" w:rsidR="009412C5" w:rsidRDefault="009412C5">
      <w:pPr>
        <w:pStyle w:val="21"/>
        <w:shd w:val="clear" w:color="auto" w:fill="auto"/>
        <w:spacing w:after="0" w:line="240" w:lineRule="exact"/>
      </w:pPr>
    </w:p>
    <w:p w14:paraId="60429044" w14:textId="6F345DBA" w:rsidR="009412C5" w:rsidRPr="00513592" w:rsidRDefault="009412C5">
      <w:pPr>
        <w:pStyle w:val="21"/>
        <w:shd w:val="clear" w:color="auto" w:fill="auto"/>
        <w:spacing w:after="0" w:line="240" w:lineRule="exact"/>
        <w:jc w:val="both"/>
        <w:rPr>
          <w:lang w:val="en-US"/>
        </w:rPr>
      </w:pPr>
      <w:r>
        <w:t>г</w:t>
      </w:r>
      <w:r w:rsidRPr="00513592">
        <w:rPr>
          <w:lang w:val="en-US"/>
        </w:rPr>
        <w:t xml:space="preserve">. </w:t>
      </w:r>
      <w:r w:rsidR="00513592">
        <w:rPr>
          <w:lang w:val="en-US"/>
        </w:rPr>
        <w:t>&lt;</w:t>
      </w:r>
      <w:proofErr w:type="gramStart"/>
      <w:r w:rsidR="00513592">
        <w:rPr>
          <w:lang w:val="en-US"/>
        </w:rPr>
        <w:t>DOCYEAR&gt;</w:t>
      </w:r>
      <w:r w:rsidRPr="00513592">
        <w:rPr>
          <w:lang w:val="en-US"/>
        </w:rPr>
        <w:t xml:space="preserve">   </w:t>
      </w:r>
      <w:proofErr w:type="gramEnd"/>
      <w:r w:rsidRPr="00513592">
        <w:rPr>
          <w:lang w:val="en-US"/>
        </w:rPr>
        <w:t xml:space="preserve">                                                                                «</w:t>
      </w:r>
      <w:r w:rsidR="00513592">
        <w:rPr>
          <w:lang w:val="en-US"/>
        </w:rPr>
        <w:t>&lt;DOCDAY&gt;</w:t>
      </w:r>
      <w:r w:rsidRPr="00513592">
        <w:rPr>
          <w:lang w:val="en-US"/>
        </w:rPr>
        <w:t xml:space="preserve">» </w:t>
      </w:r>
      <w:r w:rsidR="00513592">
        <w:rPr>
          <w:lang w:val="en-US"/>
        </w:rPr>
        <w:t>&lt;DOCMONTH&gt; &lt;DOCYEAR&gt;</w:t>
      </w:r>
      <w:r>
        <w:t>г</w:t>
      </w:r>
      <w:r w:rsidRPr="00513592">
        <w:rPr>
          <w:lang w:val="en-US"/>
        </w:rPr>
        <w:t>.</w:t>
      </w:r>
    </w:p>
    <w:p w14:paraId="74A56687" w14:textId="77777777" w:rsidR="009412C5" w:rsidRPr="00513592" w:rsidRDefault="009412C5">
      <w:pPr>
        <w:pStyle w:val="21"/>
        <w:shd w:val="clear" w:color="auto" w:fill="auto"/>
        <w:spacing w:after="0" w:line="274" w:lineRule="exact"/>
        <w:ind w:firstLine="600"/>
        <w:jc w:val="both"/>
        <w:rPr>
          <w:lang w:val="en-US"/>
        </w:rPr>
      </w:pPr>
    </w:p>
    <w:p w14:paraId="085B437B" w14:textId="70ED8CB7" w:rsidR="009412C5" w:rsidRDefault="00513592">
      <w:pPr>
        <w:pStyle w:val="21"/>
        <w:shd w:val="clear" w:color="auto" w:fill="auto"/>
        <w:spacing w:after="0" w:line="274" w:lineRule="exact"/>
        <w:jc w:val="both"/>
      </w:pPr>
      <w:r w:rsidRPr="00513592">
        <w:t>&lt;</w:t>
      </w:r>
      <w:r>
        <w:rPr>
          <w:lang w:val="en-US"/>
        </w:rPr>
        <w:t>COMPANYTYPE</w:t>
      </w:r>
      <w:r w:rsidRPr="00513592">
        <w:t>&gt;</w:t>
      </w:r>
      <w:r w:rsidR="009412C5">
        <w:t xml:space="preserve"> «</w:t>
      </w:r>
      <w:r w:rsidRPr="00513592">
        <w:t>&lt;</w:t>
      </w:r>
      <w:r>
        <w:rPr>
          <w:lang w:val="en-US"/>
        </w:rPr>
        <w:t>COMPANYNAME</w:t>
      </w:r>
      <w:r w:rsidRPr="00513592">
        <w:t>&gt;</w:t>
      </w:r>
      <w:r w:rsidR="009412C5">
        <w:t xml:space="preserve">», именуемое в дальнейшем «Работодатель», в лице генерального директора </w:t>
      </w:r>
      <w:r w:rsidRPr="00513592">
        <w:rPr>
          <w:rStyle w:val="20"/>
          <w:b w:val="0"/>
          <w:bCs w:val="0"/>
        </w:rPr>
        <w:t>&lt;</w:t>
      </w:r>
      <w:r>
        <w:rPr>
          <w:rStyle w:val="20"/>
          <w:b w:val="0"/>
          <w:bCs w:val="0"/>
          <w:lang w:val="en-US"/>
        </w:rPr>
        <w:t>COMPANYBOSS</w:t>
      </w:r>
      <w:r w:rsidRPr="00513592">
        <w:rPr>
          <w:rStyle w:val="20"/>
          <w:b w:val="0"/>
          <w:bCs w:val="0"/>
        </w:rPr>
        <w:t>&gt;</w:t>
      </w:r>
      <w:r w:rsidR="009412C5">
        <w:rPr>
          <w:rStyle w:val="20"/>
          <w:b w:val="0"/>
          <w:bCs w:val="0"/>
        </w:rPr>
        <w:t xml:space="preserve">, </w:t>
      </w:r>
      <w:r w:rsidR="009412C5">
        <w:t xml:space="preserve">действующего на основании </w:t>
      </w:r>
      <w:proofErr w:type="gramStart"/>
      <w:r w:rsidR="009412C5">
        <w:t>Устава с одной стороны</w:t>
      </w:r>
      <w:proofErr w:type="gramEnd"/>
      <w:r w:rsidR="009412C5">
        <w:t>,</w:t>
      </w:r>
    </w:p>
    <w:p w14:paraId="303871AB" w14:textId="168103C9"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>
        <w:t>и гражданин (</w:t>
      </w:r>
      <w:proofErr w:type="gramStart"/>
      <w:r>
        <w:t xml:space="preserve">ка)  </w:t>
      </w:r>
      <w:r w:rsidR="00513592" w:rsidRPr="00513592">
        <w:rPr>
          <w:rStyle w:val="20"/>
          <w:b w:val="0"/>
          <w:bCs w:val="0"/>
        </w:rPr>
        <w:t>&lt;</w:t>
      </w:r>
      <w:proofErr w:type="gramEnd"/>
      <w:r w:rsidR="00513592">
        <w:rPr>
          <w:rStyle w:val="20"/>
          <w:b w:val="0"/>
          <w:bCs w:val="0"/>
          <w:lang w:val="en-US"/>
        </w:rPr>
        <w:t>EMPNAME</w:t>
      </w:r>
      <w:r w:rsidR="00513592" w:rsidRPr="00513592">
        <w:rPr>
          <w:rStyle w:val="20"/>
          <w:b w:val="0"/>
          <w:bCs w:val="0"/>
        </w:rPr>
        <w:t>&gt;</w:t>
      </w:r>
      <w:r>
        <w:rPr>
          <w:rStyle w:val="20"/>
          <w:b w:val="0"/>
          <w:bCs w:val="0"/>
        </w:rPr>
        <w:t xml:space="preserve">,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14:paraId="006D7881" w14:textId="77777777" w:rsidR="009412C5" w:rsidRDefault="009412C5">
      <w:pPr>
        <w:pStyle w:val="14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14:paraId="02B49601" w14:textId="7E7CE836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proofErr w:type="gramStart"/>
      <w:r>
        <w:t>Работник  принимается</w:t>
      </w:r>
      <w:proofErr w:type="gramEnd"/>
      <w:r>
        <w:t xml:space="preserve"> на работу в </w:t>
      </w:r>
      <w:r w:rsidR="00513592" w:rsidRPr="00513592">
        <w:t>&lt;</w:t>
      </w:r>
      <w:r w:rsidR="00513592">
        <w:rPr>
          <w:lang w:val="en-US"/>
        </w:rPr>
        <w:t>COMPANYNAME</w:t>
      </w:r>
      <w:r w:rsidR="00513592" w:rsidRPr="00513592">
        <w:t xml:space="preserve">&gt; </w:t>
      </w:r>
      <w:r>
        <w:t xml:space="preserve"> на должность:</w:t>
      </w:r>
      <w:r w:rsidR="00513592" w:rsidRPr="00513592">
        <w:t xml:space="preserve"> &lt;</w:t>
      </w:r>
      <w:r w:rsidR="00513592">
        <w:rPr>
          <w:lang w:val="en-US"/>
        </w:rPr>
        <w:t>JOBTITLE</w:t>
      </w:r>
      <w:r w:rsidR="00513592" w:rsidRPr="00513592">
        <w:t>&gt;</w:t>
      </w:r>
    </w:p>
    <w:p w14:paraId="64EB4D20" w14:textId="13B68740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513592">
        <w:rPr>
          <w:lang w:val="en-US"/>
        </w:rPr>
        <w:t>&lt;WORKADDRESS&gt;</w:t>
      </w:r>
    </w:p>
    <w:p w14:paraId="31FAA2C5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14:paraId="77433E7F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14:paraId="69C193A8" w14:textId="26550D8B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513592" w:rsidRPr="00513592">
        <w:rPr>
          <w:rStyle w:val="20"/>
          <w:b w:val="0"/>
          <w:bCs w:val="0"/>
        </w:rPr>
        <w:t>&lt;</w:t>
      </w:r>
      <w:r w:rsidR="00513592">
        <w:rPr>
          <w:rStyle w:val="20"/>
          <w:b w:val="0"/>
          <w:bCs w:val="0"/>
          <w:lang w:val="en-US"/>
        </w:rPr>
        <w:t>STARTDATE</w:t>
      </w:r>
      <w:r w:rsidR="00513592" w:rsidRPr="00513592">
        <w:rPr>
          <w:rStyle w:val="20"/>
          <w:b w:val="0"/>
          <w:bCs w:val="0"/>
        </w:rPr>
        <w:t>&gt;</w:t>
      </w:r>
      <w:r>
        <w:rPr>
          <w:rStyle w:val="20"/>
          <w:b w:val="0"/>
          <w:bCs w:val="0"/>
        </w:rPr>
        <w:t xml:space="preserve"> года.</w:t>
      </w:r>
    </w:p>
    <w:p w14:paraId="424A883F" w14:textId="13D0F1BF"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513592" w:rsidRPr="00513592">
        <w:t>&lt;</w:t>
      </w:r>
      <w:r w:rsidR="00513592">
        <w:rPr>
          <w:lang w:val="en-US"/>
        </w:rPr>
        <w:t>INTERSHIPLEN</w:t>
      </w:r>
      <w:r w:rsidR="00513592" w:rsidRPr="00513592">
        <w:t>&gt;</w:t>
      </w:r>
      <w:r w:rsidR="009412C5">
        <w:rPr>
          <w:rStyle w:val="20"/>
          <w:b w:val="0"/>
          <w:bCs w:val="0"/>
        </w:rPr>
        <w:t xml:space="preserve">мес. </w:t>
      </w:r>
    </w:p>
    <w:p w14:paraId="4059A829" w14:textId="77777777" w:rsidR="009412C5" w:rsidRDefault="009412C5">
      <w:pPr>
        <w:pStyle w:val="14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14:paraId="4A950D7A" w14:textId="77777777"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14:paraId="5332E054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61D4DCA4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14:paraId="3E216F8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14:paraId="23C0296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1E00C6A2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ED0FE82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14:paraId="52C089E8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3F776A77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633C2142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14D4CC80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14:paraId="42B61714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EA0262B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40E51989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14:paraId="30117569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28D2126A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14:paraId="1E193B1C" w14:textId="77777777"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lastRenderedPageBreak/>
        <w:t>Работник обязан:</w:t>
      </w:r>
    </w:p>
    <w:p w14:paraId="48FD6967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3CC17227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644524EC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14:paraId="4BA65B0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14:paraId="47FE3D6F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7F879FC4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109173F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24CD74E0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909768F" w14:textId="77777777"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14:paraId="7B164D32" w14:textId="77777777"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14:paraId="219C841B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0C84CCEA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14:paraId="5DB5DCF6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14:paraId="24EAACCD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59F3E95F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7D4CC47D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14:paraId="051AED98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14:paraId="75198F32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70976D18" w14:textId="77777777"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7C411C57" w14:textId="77777777"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14:paraId="68E921BA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52BFBA9B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14:paraId="2066A494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14:paraId="1CC47432" w14:textId="77777777"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14:paraId="37AA5F02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1E0B9616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 xml:space="preserve"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</w:t>
      </w:r>
      <w:r>
        <w:lastRenderedPageBreak/>
        <w:t>Работодателя;</w:t>
      </w:r>
    </w:p>
    <w:p w14:paraId="3D8992F9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61D83126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3DE25EB7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30585924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48607891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37FE3F3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2FCD354B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6E825D2D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1A3D8CDF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14:paraId="465214DD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55F7318F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14:paraId="07351B89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14:paraId="1B6E0F6B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14:paraId="68523BA2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35C6A5CC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20D344D3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64041197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0B23BDE0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14:paraId="7538030D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14:paraId="00DA1146" w14:textId="60BA2B0D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DA6A39" w:rsidRPr="00DA6A39">
        <w:t>&lt;</w:t>
      </w:r>
      <w:r w:rsidR="00DA6A39">
        <w:rPr>
          <w:lang w:val="en-US"/>
        </w:rPr>
        <w:t>SALARY</w:t>
      </w:r>
      <w:r w:rsidR="00DA6A39" w:rsidRPr="00DA6A39">
        <w:t>&gt;</w:t>
      </w:r>
      <w:r>
        <w:t xml:space="preserve"> (</w:t>
      </w:r>
      <w:r w:rsidR="00DA6A39" w:rsidRPr="00DA6A39">
        <w:t>&lt;</w:t>
      </w:r>
      <w:r w:rsidR="00DA6A39">
        <w:rPr>
          <w:lang w:val="en-US"/>
        </w:rPr>
        <w:t>SALARYOWRDS</w:t>
      </w:r>
      <w:r w:rsidR="00DA6A39" w:rsidRPr="00DA6A39">
        <w:t>&gt;</w:t>
      </w:r>
      <w:r>
        <w:t>) рублей ежемесячно;</w:t>
      </w:r>
    </w:p>
    <w:p w14:paraId="48D54E2C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выплаты компенсационного и стимулирующего характера, согласно соответствующему </w:t>
      </w:r>
      <w:r>
        <w:lastRenderedPageBreak/>
        <w:t>положению об оплате труда;</w:t>
      </w:r>
    </w:p>
    <w:p w14:paraId="3A24BA1D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премии за основные результаты хозяйственной деятельности согласно соответствующему положению о премировании;</w:t>
      </w:r>
    </w:p>
    <w:p w14:paraId="2E04BE75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070B52C4" w14:textId="34DDD38C" w:rsidR="009412C5" w:rsidRDefault="009412C5">
      <w:pPr>
        <w:pStyle w:val="21"/>
        <w:shd w:val="clear" w:color="auto" w:fill="auto"/>
        <w:spacing w:after="0"/>
        <w:ind w:firstLine="600"/>
      </w:pPr>
      <w:r>
        <w:t xml:space="preserve">5.1.5 иные выплаты, предусмотренные законодательством Российской Федерации, нормативными документами </w:t>
      </w:r>
      <w:r w:rsidR="00513592" w:rsidRPr="00513592">
        <w:t>&lt;</w:t>
      </w:r>
      <w:r w:rsidR="00513592">
        <w:rPr>
          <w:lang w:val="en-US"/>
        </w:rPr>
        <w:t>OPD</w:t>
      </w:r>
      <w:proofErr w:type="gramStart"/>
      <w:r w:rsidR="00513592" w:rsidRPr="00513592">
        <w:t>&gt;</w:t>
      </w:r>
      <w:r>
        <w:t>«</w:t>
      </w:r>
      <w:proofErr w:type="gramEnd"/>
      <w:r w:rsidR="00513592" w:rsidRPr="00513592">
        <w:t>&lt;</w:t>
      </w:r>
      <w:r w:rsidR="00513592">
        <w:rPr>
          <w:lang w:val="en-US"/>
        </w:rPr>
        <w:t>FROM</w:t>
      </w:r>
      <w:r w:rsidR="00513592" w:rsidRPr="00513592">
        <w:t>&gt;</w:t>
      </w:r>
      <w:r>
        <w:t>».</w:t>
      </w:r>
    </w:p>
    <w:p w14:paraId="5872EEE3" w14:textId="77777777" w:rsidR="009412C5" w:rsidRDefault="009412C5">
      <w:pPr>
        <w:pStyle w:val="21"/>
        <w:shd w:val="clear" w:color="auto" w:fill="auto"/>
        <w:spacing w:after="0"/>
        <w:ind w:firstLine="600"/>
      </w:pPr>
    </w:p>
    <w:p w14:paraId="4C435175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14:paraId="4D98CAEC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79AD9C45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1450E96C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7F178C8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14:paraId="45761A83" w14:textId="77777777"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EE3F1EC" w14:textId="77777777"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14:paraId="69C4DEDF" w14:textId="77777777"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40A6FFAE" w14:textId="77777777"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61AB9AEA" w14:textId="77777777"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14:paraId="0F62E1A5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      Работник</w:t>
      </w:r>
    </w:p>
    <w:p w14:paraId="5F773A3A" w14:textId="741675BB" w:rsidR="009412C5" w:rsidRPr="00513592" w:rsidRDefault="00513592">
      <w:pPr>
        <w:rPr>
          <w:rFonts w:ascii="Times New Roman" w:hAnsi="Times New Roman" w:cs="Times New Roman"/>
        </w:rPr>
      </w:pPr>
      <w:r w:rsidRPr="00513592"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  <w:lang w:val="en-US"/>
        </w:rPr>
        <w:t>COMPANYTYPE</w:t>
      </w:r>
      <w:r w:rsidRPr="00513592">
        <w:rPr>
          <w:rFonts w:ascii="Times New Roman" w:hAnsi="Times New Roman" w:cs="Times New Roman"/>
        </w:rPr>
        <w:t>&gt;</w:t>
      </w:r>
      <w:r w:rsidR="009412C5" w:rsidRPr="00513592">
        <w:rPr>
          <w:rFonts w:ascii="Times New Roman" w:hAnsi="Times New Roman" w:cs="Times New Roman"/>
        </w:rPr>
        <w:t xml:space="preserve">   </w:t>
      </w:r>
      <w:proofErr w:type="gramEnd"/>
      <w:r w:rsidR="009412C5" w:rsidRPr="00513592">
        <w:rPr>
          <w:rFonts w:ascii="Times New Roman" w:hAnsi="Times New Roman" w:cs="Times New Roman"/>
        </w:rPr>
        <w:t xml:space="preserve">                                                                 </w:t>
      </w:r>
      <w:r w:rsidRPr="00513592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EMPNAME</w:t>
      </w:r>
      <w:r w:rsidRPr="00513592">
        <w:rPr>
          <w:rFonts w:ascii="Times New Roman" w:hAnsi="Times New Roman" w:cs="Times New Roman"/>
        </w:rPr>
        <w:t>&gt;</w:t>
      </w:r>
    </w:p>
    <w:p w14:paraId="7C01A140" w14:textId="4D572C73" w:rsidR="009412C5" w:rsidRPr="00513592" w:rsidRDefault="009412C5">
      <w:pPr>
        <w:rPr>
          <w:rFonts w:ascii="Times New Roman" w:hAnsi="Times New Roman" w:cs="Times New Roman"/>
        </w:rPr>
      </w:pPr>
      <w:r w:rsidRPr="00513592">
        <w:rPr>
          <w:rFonts w:ascii="Times New Roman" w:hAnsi="Times New Roman" w:cs="Times New Roman"/>
        </w:rPr>
        <w:t>"</w:t>
      </w:r>
      <w:r w:rsidR="00513592" w:rsidRPr="00513592">
        <w:rPr>
          <w:rFonts w:ascii="Times New Roman" w:hAnsi="Times New Roman" w:cs="Times New Roman"/>
        </w:rPr>
        <w:t>&lt;</w:t>
      </w:r>
      <w:r w:rsidR="00513592">
        <w:rPr>
          <w:rFonts w:ascii="Times New Roman" w:hAnsi="Times New Roman" w:cs="Times New Roman"/>
          <w:lang w:val="en-US"/>
        </w:rPr>
        <w:t>COMPANYNAME</w:t>
      </w:r>
      <w:r w:rsidR="00513592" w:rsidRPr="00513592">
        <w:rPr>
          <w:rFonts w:ascii="Times New Roman" w:hAnsi="Times New Roman" w:cs="Times New Roman"/>
        </w:rPr>
        <w:t>&gt;</w:t>
      </w:r>
      <w:r w:rsidRPr="00513592">
        <w:rPr>
          <w:rFonts w:ascii="Times New Roman" w:hAnsi="Times New Roman" w:cs="Times New Roman"/>
        </w:rPr>
        <w:t xml:space="preserve">"                                                                  </w:t>
      </w:r>
      <w:r>
        <w:rPr>
          <w:rFonts w:ascii="Times New Roman" w:hAnsi="Times New Roman" w:cs="Times New Roman"/>
        </w:rPr>
        <w:t>Паспорт</w:t>
      </w:r>
      <w:r w:rsidRPr="00513592">
        <w:rPr>
          <w:rFonts w:ascii="Times New Roman" w:hAnsi="Times New Roman" w:cs="Times New Roman"/>
        </w:rPr>
        <w:t>:</w:t>
      </w:r>
      <w:r w:rsidR="00513592" w:rsidRPr="00513592">
        <w:rPr>
          <w:rFonts w:ascii="Times New Roman" w:hAnsi="Times New Roman" w:cs="Times New Roman"/>
        </w:rPr>
        <w:t xml:space="preserve"> &lt;</w:t>
      </w:r>
      <w:r w:rsidR="00513592">
        <w:rPr>
          <w:rFonts w:ascii="Times New Roman" w:hAnsi="Times New Roman" w:cs="Times New Roman"/>
          <w:lang w:val="en-US"/>
        </w:rPr>
        <w:t>PASSPORTNUM</w:t>
      </w:r>
      <w:r w:rsidR="00513592" w:rsidRPr="00513592">
        <w:rPr>
          <w:rFonts w:ascii="Times New Roman" w:hAnsi="Times New Roman" w:cs="Times New Roman"/>
        </w:rPr>
        <w:t>&gt;</w:t>
      </w:r>
    </w:p>
    <w:p w14:paraId="659420D0" w14:textId="477E5B5B" w:rsidR="009412C5" w:rsidRPr="00513592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</w:t>
      </w:r>
      <w:r w:rsidRPr="0051359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КПП</w:t>
      </w:r>
      <w:r w:rsidR="00513592" w:rsidRPr="00513592">
        <w:rPr>
          <w:rFonts w:ascii="Times New Roman" w:hAnsi="Times New Roman" w:cs="Times New Roman"/>
        </w:rPr>
        <w:t xml:space="preserve"> &lt;</w:t>
      </w:r>
      <w:proofErr w:type="gramStart"/>
      <w:r w:rsidR="00513592">
        <w:rPr>
          <w:rFonts w:ascii="Times New Roman" w:hAnsi="Times New Roman" w:cs="Times New Roman"/>
          <w:lang w:val="en-US"/>
        </w:rPr>
        <w:t>INN</w:t>
      </w:r>
      <w:r w:rsidR="00513592" w:rsidRPr="00513592">
        <w:rPr>
          <w:rFonts w:ascii="Times New Roman" w:hAnsi="Times New Roman" w:cs="Times New Roman"/>
        </w:rPr>
        <w:t>&gt;</w:t>
      </w:r>
      <w:r w:rsidRPr="00513592">
        <w:rPr>
          <w:rFonts w:ascii="Times New Roman" w:hAnsi="Times New Roman" w:cs="Times New Roman"/>
        </w:rPr>
        <w:t xml:space="preserve">   </w:t>
      </w:r>
      <w:proofErr w:type="gramEnd"/>
      <w:r w:rsidRPr="00513592">
        <w:rPr>
          <w:rFonts w:ascii="Times New Roman" w:hAnsi="Times New Roman" w:cs="Times New Roman"/>
        </w:rPr>
        <w:t xml:space="preserve">                                                                 </w:t>
      </w:r>
      <w:r>
        <w:rPr>
          <w:rFonts w:ascii="Times New Roman" w:hAnsi="Times New Roman" w:cs="Times New Roman"/>
        </w:rPr>
        <w:t>выдан</w:t>
      </w:r>
      <w:r w:rsidR="00513592" w:rsidRPr="00513592">
        <w:rPr>
          <w:rFonts w:ascii="Times New Roman" w:hAnsi="Times New Roman" w:cs="Times New Roman"/>
        </w:rPr>
        <w:t>&lt;</w:t>
      </w:r>
      <w:r w:rsidR="00513592">
        <w:rPr>
          <w:rFonts w:ascii="Times New Roman" w:hAnsi="Times New Roman" w:cs="Times New Roman"/>
          <w:lang w:val="en-US"/>
        </w:rPr>
        <w:t>PASSPORTFROM</w:t>
      </w:r>
      <w:r w:rsidR="00513592" w:rsidRPr="00513592">
        <w:rPr>
          <w:rFonts w:ascii="Times New Roman" w:hAnsi="Times New Roman" w:cs="Times New Roman"/>
        </w:rPr>
        <w:t>&gt;</w:t>
      </w:r>
    </w:p>
    <w:p w14:paraId="7EBBC278" w14:textId="77924822" w:rsidR="009412C5" w:rsidRPr="00513592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</w:t>
      </w:r>
      <w:r w:rsidR="00513592" w:rsidRPr="00513592">
        <w:rPr>
          <w:rFonts w:ascii="Times New Roman" w:hAnsi="Times New Roman" w:cs="Times New Roman"/>
        </w:rPr>
        <w:t>&lt;</w:t>
      </w:r>
      <w:r w:rsidR="00513592">
        <w:rPr>
          <w:rFonts w:ascii="Times New Roman" w:hAnsi="Times New Roman" w:cs="Times New Roman"/>
          <w:lang w:val="en-US"/>
        </w:rPr>
        <w:t>COMPANYADDRES</w:t>
      </w:r>
      <w:r w:rsidR="00513592" w:rsidRPr="00513592">
        <w:rPr>
          <w:rFonts w:ascii="Times New Roman" w:hAnsi="Times New Roman" w:cs="Times New Roman"/>
        </w:rPr>
        <w:t>&gt;</w:t>
      </w:r>
    </w:p>
    <w:p w14:paraId="04207FEA" w14:textId="77777777" w:rsidR="009412C5" w:rsidRDefault="009412C5">
      <w:pPr>
        <w:rPr>
          <w:rFonts w:ascii="Times New Roman" w:hAnsi="Times New Roman" w:cs="Times New Roman"/>
        </w:rPr>
      </w:pPr>
    </w:p>
    <w:p w14:paraId="6DD7F378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14:paraId="10A43D08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_________________/_________                                                                   __________________________</w:t>
      </w:r>
    </w:p>
    <w:p w14:paraId="07C607E5" w14:textId="35EA0399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513592" w:rsidRPr="00513592">
        <w:rPr>
          <w:rFonts w:ascii="Times New Roman" w:hAnsi="Times New Roman" w:cs="Times New Roman"/>
        </w:rPr>
        <w:t>&lt;</w:t>
      </w:r>
      <w:r w:rsidR="00513592">
        <w:rPr>
          <w:rFonts w:ascii="Times New Roman" w:hAnsi="Times New Roman" w:cs="Times New Roman"/>
          <w:lang w:val="en-US"/>
        </w:rPr>
        <w:t>EMPNAME</w:t>
      </w:r>
      <w:r w:rsidR="00513592" w:rsidRPr="0051359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53298135" w14:textId="77777777"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14:paraId="7A4E9DC0" w14:textId="77777777" w:rsidR="009412C5" w:rsidRDefault="009412C5">
      <w:r>
        <w:t>Дата                                                                                                 __________________/__________________________</w:t>
      </w:r>
    </w:p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CD"/>
    <w:rsid w:val="00513592"/>
    <w:rsid w:val="005675F4"/>
    <w:rsid w:val="00785AF5"/>
    <w:rsid w:val="007D6086"/>
    <w:rsid w:val="009412C5"/>
    <w:rsid w:val="00B03FCD"/>
    <w:rsid w:val="00CD20A5"/>
    <w:rsid w:val="00DA6A39"/>
    <w:rsid w:val="00E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FA32ACE"/>
  <w15:docId w15:val="{48433E0A-69CA-4A00-BADE-96134420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Клоун Клоунский</cp:lastModifiedBy>
  <cp:revision>2</cp:revision>
  <cp:lastPrinted>1899-12-31T18:00:00Z</cp:lastPrinted>
  <dcterms:created xsi:type="dcterms:W3CDTF">2024-04-16T15:09:00Z</dcterms:created>
  <dcterms:modified xsi:type="dcterms:W3CDTF">2024-04-16T15:09:00Z</dcterms:modified>
</cp:coreProperties>
</file>